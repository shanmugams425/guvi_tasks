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C9C4" w14:textId="1CB35437" w:rsidR="00A9204E" w:rsidRDefault="00B554A5" w:rsidP="00B554A5">
      <w:pPr>
        <w:jc w:val="center"/>
        <w:rPr>
          <w:color w:val="5B9BD5" w:themeColor="accent1"/>
          <w:sz w:val="36"/>
          <w:szCs w:val="36"/>
        </w:rPr>
      </w:pPr>
      <w:r w:rsidRPr="00B554A5">
        <w:rPr>
          <w:color w:val="5B9BD5" w:themeColor="accent1"/>
          <w:sz w:val="36"/>
          <w:szCs w:val="36"/>
        </w:rPr>
        <w:t>How the browser renders a website</w:t>
      </w:r>
      <w:r>
        <w:rPr>
          <w:color w:val="5B9BD5" w:themeColor="accent1"/>
          <w:sz w:val="36"/>
          <w:szCs w:val="36"/>
        </w:rPr>
        <w:t>?</w:t>
      </w:r>
    </w:p>
    <w:p w14:paraId="4213A0AB" w14:textId="0607A641" w:rsidR="00B554A5" w:rsidRDefault="00B554A5" w:rsidP="00B554A5">
      <w:pPr>
        <w:jc w:val="center"/>
        <w:rPr>
          <w:color w:val="5B9BD5" w:themeColor="accent1"/>
          <w:sz w:val="36"/>
          <w:szCs w:val="36"/>
        </w:rPr>
      </w:pPr>
    </w:p>
    <w:p w14:paraId="6E81AED4" w14:textId="001CE318" w:rsidR="00B554A5" w:rsidRDefault="00B554A5" w:rsidP="00B554A5">
      <w:pPr>
        <w:jc w:val="both"/>
        <w:rPr>
          <w:color w:val="5B9BD5" w:themeColor="accent1"/>
          <w:sz w:val="36"/>
          <w:szCs w:val="36"/>
        </w:rPr>
      </w:pPr>
    </w:p>
    <w:p w14:paraId="0B2EA02D" w14:textId="77777777" w:rsidR="008301A1" w:rsidRDefault="008301A1" w:rsidP="008301A1">
      <w:pPr>
        <w:pStyle w:val="ListParagraph"/>
        <w:numPr>
          <w:ilvl w:val="0"/>
          <w:numId w:val="25"/>
        </w:numPr>
      </w:pPr>
      <w:r>
        <w:t>HTML Parsing: HTML Text -&gt; Tokenization -&gt; DOM Tree</w:t>
      </w:r>
    </w:p>
    <w:p w14:paraId="16C3A0D0" w14:textId="77777777" w:rsidR="008301A1" w:rsidRDefault="008301A1" w:rsidP="008301A1">
      <w:pPr>
        <w:pStyle w:val="ListParagraph"/>
        <w:numPr>
          <w:ilvl w:val="0"/>
          <w:numId w:val="25"/>
        </w:numPr>
      </w:pPr>
      <w:r>
        <w:t>CSS Parsing: CSS Text -&gt; Tokenization -&gt; CSSOM Tree</w:t>
      </w:r>
    </w:p>
    <w:p w14:paraId="69FD0375" w14:textId="77777777" w:rsidR="008301A1" w:rsidRDefault="008301A1" w:rsidP="008301A1">
      <w:pPr>
        <w:pStyle w:val="ListParagraph"/>
        <w:numPr>
          <w:ilvl w:val="0"/>
          <w:numId w:val="25"/>
        </w:numPr>
      </w:pPr>
      <w:r>
        <w:t>DOM and CSSOM are merged to form a Render Tree</w:t>
      </w:r>
    </w:p>
    <w:p w14:paraId="2A7A8CAD" w14:textId="77777777" w:rsidR="008301A1" w:rsidRDefault="008301A1" w:rsidP="008301A1">
      <w:pPr>
        <w:pStyle w:val="ListParagraph"/>
        <w:numPr>
          <w:ilvl w:val="0"/>
          <w:numId w:val="25"/>
        </w:numPr>
      </w:pPr>
      <w:r>
        <w:t>Render Tree has all the information required to mark and paint the screen.</w:t>
      </w:r>
    </w:p>
    <w:p w14:paraId="3A739546" w14:textId="77777777" w:rsidR="008301A1" w:rsidRDefault="008301A1" w:rsidP="008301A1">
      <w:pPr>
        <w:pStyle w:val="ListParagraph"/>
        <w:numPr>
          <w:ilvl w:val="0"/>
          <w:numId w:val="25"/>
        </w:numPr>
      </w:pPr>
      <w:r>
        <w:t>Render Tree -&gt; Layout -&gt; Paint</w:t>
      </w:r>
    </w:p>
    <w:p w14:paraId="6F40CEBB" w14:textId="7636CBF8" w:rsidR="00B554A5" w:rsidRPr="00B554A5" w:rsidRDefault="008301A1" w:rsidP="008301A1">
      <w:pPr>
        <w:pStyle w:val="ListParagraph"/>
        <w:numPr>
          <w:ilvl w:val="0"/>
          <w:numId w:val="25"/>
        </w:numPr>
      </w:pPr>
      <w:r>
        <w:t>The layout does the maths for placing the elements</w:t>
      </w:r>
    </w:p>
    <w:sectPr w:rsidR="00B554A5" w:rsidRPr="00B5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2C27DA"/>
    <w:multiLevelType w:val="hybridMultilevel"/>
    <w:tmpl w:val="16EC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1CA7397"/>
    <w:multiLevelType w:val="hybridMultilevel"/>
    <w:tmpl w:val="7E68F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7"/>
  </w:num>
  <w:num w:numId="22">
    <w:abstractNumId w:val="11"/>
  </w:num>
  <w:num w:numId="23">
    <w:abstractNumId w:val="24"/>
  </w:num>
  <w:num w:numId="24">
    <w:abstractNumId w:val="18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A5"/>
    <w:rsid w:val="001D05B6"/>
    <w:rsid w:val="00645252"/>
    <w:rsid w:val="006D3D74"/>
    <w:rsid w:val="008301A1"/>
    <w:rsid w:val="0083569A"/>
    <w:rsid w:val="00A9204E"/>
    <w:rsid w:val="00B5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59F9"/>
  <w15:chartTrackingRefBased/>
  <w15:docId w15:val="{6C930A26-C403-4C02-874C-D40A6AC1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B554A5"/>
  </w:style>
  <w:style w:type="paragraph" w:styleId="ListParagraph">
    <w:name w:val="List Paragraph"/>
    <w:basedOn w:val="Normal"/>
    <w:uiPriority w:val="34"/>
    <w:qFormat/>
    <w:rsid w:val="008301A1"/>
    <w:pPr>
      <w:spacing w:after="200" w:line="27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rn%20Cryppto\AppData\Local\Microsoft\Office\16.0\DTS\en-US%7b421203B5-EE2B-4206-82E1-19AF49A38E1B%7d\%7b12E62CB0-A740-4E3B-84D7-628418FFE78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{12E62CB0-A740-4E3B-84D7-628418FFE78B}tf02786999_win32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 Cryppto</dc:creator>
  <cp:keywords/>
  <dc:description/>
  <cp:lastModifiedBy>1611206 Shanmugam R</cp:lastModifiedBy>
  <cp:revision>2</cp:revision>
  <dcterms:created xsi:type="dcterms:W3CDTF">2022-01-27T10:23:00Z</dcterms:created>
  <dcterms:modified xsi:type="dcterms:W3CDTF">2022-01-27T10:23:00Z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